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E6E7C" w:rsidRDefault="004D1816">
      <w:pPr>
        <w:autoSpaceDE w:val="0"/>
        <w:spacing w:before="100" w:after="100"/>
        <w:jc w:val="center"/>
        <w:rPr>
          <w:rFonts w:ascii="Arial" w:hAnsi="Arial"/>
          <w:b/>
          <w:bCs/>
          <w:sz w:val="52"/>
          <w:szCs w:val="52"/>
        </w:rPr>
      </w:pPr>
      <w:r>
        <w:rPr>
          <w:rFonts w:ascii="Arial" w:hAnsi="Arial"/>
          <w:b/>
          <w:bCs/>
          <w:sz w:val="52"/>
          <w:szCs w:val="52"/>
        </w:rPr>
        <w:t>TravelNest</w:t>
      </w:r>
      <w:bookmarkStart w:id="0" w:name="_GoBack"/>
      <w:bookmarkEnd w:id="0"/>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3D5620">
        <w:rPr>
          <w:rFonts w:ascii="Segoe UI" w:hAnsi="Segoe UI"/>
          <w:sz w:val="22"/>
          <w:szCs w:val="22"/>
        </w:rPr>
        <w:t>Travel Nest</w:t>
      </w:r>
      <w:r>
        <w:rPr>
          <w:rFonts w:ascii="Segoe UI" w:hAnsi="Segoe UI"/>
          <w:sz w:val="22"/>
          <w:szCs w:val="22"/>
        </w:rPr>
        <w:t>. The scope of this document is to define the functional and non</w:t>
      </w:r>
      <w:r w:rsidR="000F5AED">
        <w:rPr>
          <w:rFonts w:ascii="Segoe UI" w:hAnsi="Segoe UI"/>
          <w:sz w:val="22"/>
          <w:szCs w:val="22"/>
        </w:rPr>
        <w:t>-</w:t>
      </w:r>
      <w:r>
        <w:rPr>
          <w:rFonts w:ascii="Segoe UI" w:hAnsi="Segoe UI"/>
          <w:sz w:val="22"/>
          <w:szCs w:val="22"/>
        </w:rPr>
        <w:t>functional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536447" w:rsidRDefault="00536447" w:rsidP="00D254E6">
      <w:pPr>
        <w:widowControl/>
        <w:suppressAutoHyphens w:val="0"/>
        <w:autoSpaceDE w:val="0"/>
        <w:autoSpaceDN w:val="0"/>
        <w:adjustRightInd w:val="0"/>
        <w:ind w:firstLine="630"/>
        <w:jc w:val="both"/>
        <w:rPr>
          <w:rFonts w:ascii="Segoe UI" w:hAnsi="Segoe UI"/>
          <w:sz w:val="22"/>
          <w:szCs w:val="22"/>
        </w:rPr>
      </w:pPr>
      <w:r>
        <w:rPr>
          <w:rFonts w:ascii="Segoe UI" w:hAnsi="Segoe UI"/>
          <w:sz w:val="22"/>
          <w:szCs w:val="22"/>
        </w:rPr>
        <w:t>Currently customers have to go to different websites and search for hotels according to their choices.</w:t>
      </w:r>
      <w:r w:rsidR="00D254E6">
        <w:rPr>
          <w:rFonts w:ascii="Segoe UI" w:hAnsi="Segoe UI"/>
          <w:sz w:val="22"/>
          <w:szCs w:val="22"/>
        </w:rPr>
        <w:t xml:space="preserve"> </w:t>
      </w:r>
      <w:r>
        <w:rPr>
          <w:rFonts w:ascii="Segoe UI" w:hAnsi="Segoe UI"/>
          <w:sz w:val="22"/>
          <w:szCs w:val="22"/>
        </w:rPr>
        <w:t xml:space="preserve">Or else have to visit physically to check rooms availability. </w:t>
      </w:r>
      <w:r w:rsidR="00BA73A1">
        <w:rPr>
          <w:rFonts w:ascii="Segoe UI" w:hAnsi="Segoe UI"/>
          <w:sz w:val="22"/>
          <w:szCs w:val="22"/>
        </w:rPr>
        <w:t xml:space="preserve">Travelling to hotels also creates some difficulties while travelling. Providing transportation facility is also a key factor. </w:t>
      </w:r>
      <w:r>
        <w:rPr>
          <w:rFonts w:ascii="Segoe UI" w:hAnsi="Segoe UI"/>
          <w:sz w:val="22"/>
          <w:szCs w:val="22"/>
        </w:rPr>
        <w:t xml:space="preserve">Being in different city it is highly recommended to book rooms </w:t>
      </w:r>
      <w:r w:rsidR="000F5AED">
        <w:rPr>
          <w:rFonts w:ascii="Segoe UI" w:hAnsi="Segoe UI"/>
          <w:sz w:val="22"/>
          <w:szCs w:val="22"/>
        </w:rPr>
        <w:t>before reaching destination</w:t>
      </w:r>
      <w:r>
        <w:rPr>
          <w:rFonts w:ascii="Segoe UI" w:hAnsi="Segoe UI"/>
          <w:sz w:val="22"/>
          <w:szCs w:val="22"/>
        </w:rPr>
        <w:t xml:space="preserve">. </w:t>
      </w:r>
      <w:r w:rsidR="000F5AED">
        <w:rPr>
          <w:rFonts w:ascii="Segoe UI" w:hAnsi="Segoe UI"/>
          <w:sz w:val="22"/>
          <w:szCs w:val="22"/>
        </w:rPr>
        <w:t xml:space="preserve">It would also be convenient if transport was made available from railway station, airport or bus station. </w:t>
      </w:r>
      <w:r>
        <w:rPr>
          <w:rFonts w:ascii="Segoe UI" w:hAnsi="Segoe UI"/>
          <w:sz w:val="22"/>
          <w:szCs w:val="22"/>
        </w:rPr>
        <w:t>No facility is present in which hotel provides pick-</w:t>
      </w:r>
      <w:r w:rsidR="00D254E6">
        <w:rPr>
          <w:rFonts w:ascii="Segoe UI" w:hAnsi="Segoe UI"/>
          <w:sz w:val="22"/>
          <w:szCs w:val="22"/>
        </w:rPr>
        <w:t>up and drop services.</w:t>
      </w:r>
      <w:r>
        <w:rPr>
          <w:rFonts w:ascii="Segoe UI" w:hAnsi="Segoe UI"/>
          <w:sz w:val="22"/>
          <w:szCs w:val="22"/>
        </w:rPr>
        <w:t xml:space="preserve"> </w:t>
      </w:r>
      <w:r w:rsidR="00D254E6">
        <w:rPr>
          <w:rFonts w:ascii="Segoe UI" w:hAnsi="Segoe UI"/>
          <w:sz w:val="22"/>
          <w:szCs w:val="22"/>
        </w:rPr>
        <w:t>This will reduce the fraudulence activities done by local transportation services.</w:t>
      </w:r>
    </w:p>
    <w:p w:rsidR="00844676" w:rsidRDefault="00844676" w:rsidP="00B34969">
      <w:pPr>
        <w:widowControl/>
        <w:suppressAutoHyphens w:val="0"/>
        <w:autoSpaceDE w:val="0"/>
        <w:autoSpaceDN w:val="0"/>
        <w:adjustRightInd w:val="0"/>
        <w:jc w:val="both"/>
        <w:rPr>
          <w:rFonts w:ascii="Segoe UI" w:hAnsi="Segoe UI"/>
          <w:sz w:val="22"/>
          <w:szCs w:val="22"/>
        </w:rPr>
      </w:pPr>
    </w:p>
    <w:p w:rsidR="003D5620" w:rsidRDefault="003D5620" w:rsidP="00B34969">
      <w:pPr>
        <w:widowControl/>
        <w:suppressAutoHyphens w:val="0"/>
        <w:autoSpaceDE w:val="0"/>
        <w:autoSpaceDN w:val="0"/>
        <w:adjustRightInd w:val="0"/>
        <w:jc w:val="both"/>
        <w:rPr>
          <w:rFonts w:ascii="Segoe UI" w:hAnsi="Segoe UI"/>
          <w:sz w:val="22"/>
          <w:szCs w:val="22"/>
        </w:rPr>
      </w:pPr>
    </w:p>
    <w:p w:rsidR="003D5620" w:rsidRDefault="003D5620" w:rsidP="00B34969">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0F5AED" w:rsidRDefault="00CF1235" w:rsidP="000F5AED">
      <w:pPr>
        <w:pStyle w:val="Heading"/>
        <w:numPr>
          <w:ilvl w:val="0"/>
          <w:numId w:val="8"/>
        </w:numPr>
        <w:rPr>
          <w:rFonts w:ascii="Segoe UI" w:hAnsi="Segoe UI" w:cs="Segoe UI"/>
          <w:sz w:val="22"/>
          <w:szCs w:val="22"/>
        </w:rPr>
      </w:pPr>
      <w:r w:rsidRPr="00A75C2C">
        <w:rPr>
          <w:rFonts w:ascii="Segoe UI" w:hAnsi="Segoe UI" w:cs="Segoe UI"/>
          <w:sz w:val="22"/>
          <w:szCs w:val="22"/>
        </w:rPr>
        <w:t xml:space="preserve">The main objective of this project is building a website which will help </w:t>
      </w:r>
      <w:r>
        <w:rPr>
          <w:rFonts w:ascii="Segoe UI" w:hAnsi="Segoe UI" w:cs="Segoe UI"/>
          <w:sz w:val="22"/>
          <w:szCs w:val="22"/>
        </w:rPr>
        <w:t>Hotel owners</w:t>
      </w:r>
      <w:r w:rsidRPr="00A75C2C">
        <w:rPr>
          <w:rFonts w:ascii="Segoe UI" w:hAnsi="Segoe UI" w:cs="Segoe UI"/>
          <w:sz w:val="22"/>
          <w:szCs w:val="22"/>
        </w:rPr>
        <w:t xml:space="preserve"> </w:t>
      </w:r>
      <w:r w:rsidR="00BA73A1">
        <w:rPr>
          <w:rFonts w:ascii="Segoe UI" w:hAnsi="Segoe UI" w:cs="Segoe UI"/>
          <w:sz w:val="22"/>
          <w:szCs w:val="22"/>
        </w:rPr>
        <w:t xml:space="preserve">to reach customers. </w:t>
      </w:r>
    </w:p>
    <w:p w:rsidR="000F5AED" w:rsidRDefault="00BA73A1" w:rsidP="00CF1235">
      <w:pPr>
        <w:pStyle w:val="Heading"/>
        <w:numPr>
          <w:ilvl w:val="0"/>
          <w:numId w:val="8"/>
        </w:numPr>
        <w:rPr>
          <w:rFonts w:ascii="Segoe UI" w:hAnsi="Segoe UI" w:cs="Segoe UI"/>
          <w:sz w:val="22"/>
          <w:szCs w:val="22"/>
        </w:rPr>
      </w:pPr>
      <w:r>
        <w:rPr>
          <w:rFonts w:ascii="Segoe UI" w:hAnsi="Segoe UI" w:cs="Segoe UI"/>
          <w:sz w:val="22"/>
          <w:szCs w:val="22"/>
        </w:rPr>
        <w:t xml:space="preserve">Booking Hotel rooms and transport </w:t>
      </w:r>
      <w:r w:rsidR="000F5AED">
        <w:rPr>
          <w:rFonts w:ascii="Segoe UI" w:hAnsi="Segoe UI" w:cs="Segoe UI"/>
          <w:sz w:val="22"/>
          <w:szCs w:val="22"/>
        </w:rPr>
        <w:t>cab</w:t>
      </w:r>
      <w:r>
        <w:rPr>
          <w:rFonts w:ascii="Segoe UI" w:hAnsi="Segoe UI" w:cs="Segoe UI"/>
          <w:sz w:val="22"/>
          <w:szCs w:val="22"/>
        </w:rPr>
        <w:t xml:space="preserve"> from railway station, bus station and airport. </w:t>
      </w:r>
    </w:p>
    <w:p w:rsidR="003D5620" w:rsidRDefault="00CF1235" w:rsidP="00CF1235">
      <w:pPr>
        <w:pStyle w:val="Heading"/>
        <w:numPr>
          <w:ilvl w:val="0"/>
          <w:numId w:val="8"/>
        </w:numPr>
        <w:rPr>
          <w:rFonts w:ascii="Segoe UI" w:hAnsi="Segoe UI" w:cs="Segoe UI"/>
          <w:sz w:val="22"/>
          <w:szCs w:val="22"/>
        </w:rPr>
      </w:pPr>
      <w:r w:rsidRPr="000F5AED">
        <w:rPr>
          <w:rFonts w:ascii="Segoe UI" w:hAnsi="Segoe UI" w:cs="Segoe UI"/>
          <w:sz w:val="22"/>
          <w:szCs w:val="22"/>
        </w:rPr>
        <w:t xml:space="preserve">On the other side, customers from other cities can also book hotels as well as they can avail car-pooling facilities at the same time and choose hotels and transportation as </w:t>
      </w:r>
      <w:r w:rsidR="000F5AED">
        <w:rPr>
          <w:rFonts w:ascii="Segoe UI" w:hAnsi="Segoe UI" w:cs="Segoe UI"/>
          <w:sz w:val="22"/>
          <w:szCs w:val="22"/>
        </w:rPr>
        <w:t>per their need.</w:t>
      </w:r>
      <w:r w:rsidR="003D5620">
        <w:rPr>
          <w:rFonts w:ascii="Segoe UI" w:hAnsi="Segoe UI" w:cs="Segoe UI"/>
          <w:sz w:val="22"/>
          <w:szCs w:val="22"/>
        </w:rPr>
        <w:t xml:space="preserve"> </w:t>
      </w:r>
    </w:p>
    <w:p w:rsidR="00CF1235" w:rsidRPr="000F5AED" w:rsidRDefault="00C96088" w:rsidP="00CF1235">
      <w:pPr>
        <w:pStyle w:val="Heading"/>
        <w:numPr>
          <w:ilvl w:val="0"/>
          <w:numId w:val="8"/>
        </w:numPr>
        <w:rPr>
          <w:rFonts w:ascii="Segoe UI" w:hAnsi="Segoe UI" w:cs="Segoe UI"/>
          <w:sz w:val="22"/>
          <w:szCs w:val="22"/>
        </w:rPr>
      </w:pPr>
      <w:r w:rsidRPr="000F5AED">
        <w:rPr>
          <w:rFonts w:ascii="Segoe UI" w:hAnsi="Segoe UI" w:cs="Segoe UI"/>
          <w:sz w:val="22"/>
          <w:szCs w:val="22"/>
        </w:rPr>
        <w:t>This would make travelling and booking hotels easier</w:t>
      </w:r>
      <w:r w:rsidR="003D5620">
        <w:rPr>
          <w:rFonts w:ascii="Segoe UI" w:hAnsi="Segoe UI" w:cs="Segoe UI"/>
          <w:sz w:val="22"/>
          <w:szCs w:val="22"/>
        </w:rPr>
        <w:t>.</w:t>
      </w:r>
    </w:p>
    <w:p w:rsidR="006A37C1" w:rsidRDefault="006A37C1" w:rsidP="00CF1235">
      <w:pPr>
        <w:pStyle w:val="BodyText"/>
        <w:ind w:left="360"/>
        <w:rPr>
          <w:rFonts w:ascii="Segoe UI" w:hAnsi="Segoe UI" w:cs="Segoe UI"/>
          <w:sz w:val="22"/>
          <w:szCs w:val="22"/>
        </w:rPr>
      </w:pPr>
    </w:p>
    <w:p w:rsidR="003D5620" w:rsidRDefault="003D5620" w:rsidP="00CF1235">
      <w:pPr>
        <w:pStyle w:val="BodyText"/>
        <w:ind w:left="360"/>
        <w:rPr>
          <w:rFonts w:ascii="Segoe UI" w:hAnsi="Segoe UI" w:cs="Segoe UI"/>
          <w:sz w:val="22"/>
          <w:szCs w:val="22"/>
        </w:rPr>
      </w:pPr>
    </w:p>
    <w:p w:rsidR="003D5620" w:rsidRDefault="003D5620" w:rsidP="00CF1235">
      <w:pPr>
        <w:pStyle w:val="BodyText"/>
        <w:ind w:left="360"/>
        <w:rPr>
          <w:rFonts w:ascii="Segoe UI" w:hAnsi="Segoe UI" w:cs="Segoe UI"/>
          <w:sz w:val="22"/>
          <w:szCs w:val="22"/>
        </w:rPr>
      </w:pPr>
    </w:p>
    <w:p w:rsidR="00005CE4" w:rsidRDefault="00005CE4" w:rsidP="006A37C1">
      <w:pPr>
        <w:pStyle w:val="Heading"/>
        <w:numPr>
          <w:ilvl w:val="1"/>
          <w:numId w:val="4"/>
        </w:numPr>
        <w:ind w:left="990"/>
      </w:pPr>
      <w:r>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0B4EBC">
      <w:pPr>
        <w:pStyle w:val="BodyText"/>
        <w:numPr>
          <w:ilvl w:val="1"/>
          <w:numId w:val="5"/>
        </w:numPr>
        <w:rPr>
          <w:rFonts w:ascii="Segoe UI" w:hAnsi="Segoe UI"/>
          <w:sz w:val="22"/>
          <w:szCs w:val="22"/>
        </w:rPr>
      </w:pPr>
      <w:r>
        <w:rPr>
          <w:rFonts w:ascii="Segoe UI" w:hAnsi="Segoe UI"/>
          <w:sz w:val="22"/>
          <w:szCs w:val="22"/>
        </w:rPr>
        <w:t>Owners</w:t>
      </w:r>
      <w:r w:rsidR="006A37C1">
        <w:rPr>
          <w:rFonts w:ascii="Segoe UI" w:hAnsi="Segoe UI"/>
          <w:sz w:val="22"/>
          <w:szCs w:val="22"/>
        </w:rPr>
        <w:t xml:space="preserve"> </w:t>
      </w:r>
      <w:r w:rsidR="000F5AED">
        <w:rPr>
          <w:rFonts w:ascii="Segoe UI" w:hAnsi="Segoe UI"/>
          <w:sz w:val="22"/>
          <w:szCs w:val="22"/>
        </w:rPr>
        <w:t xml:space="preserve">who </w:t>
      </w:r>
      <w:r w:rsidR="006A37C1">
        <w:rPr>
          <w:rFonts w:ascii="Segoe UI" w:hAnsi="Segoe UI"/>
          <w:sz w:val="22"/>
          <w:szCs w:val="22"/>
        </w:rPr>
        <w:t xml:space="preserve">want to </w:t>
      </w:r>
      <w:r>
        <w:rPr>
          <w:rFonts w:ascii="Segoe UI" w:hAnsi="Segoe UI"/>
          <w:sz w:val="22"/>
          <w:szCs w:val="22"/>
        </w:rPr>
        <w:t>register</w:t>
      </w:r>
      <w:r w:rsidR="006A37C1">
        <w:rPr>
          <w:rFonts w:ascii="Segoe UI" w:hAnsi="Segoe UI"/>
          <w:sz w:val="22"/>
          <w:szCs w:val="22"/>
        </w:rPr>
        <w:t xml:space="preserve"> their </w:t>
      </w:r>
      <w:r>
        <w:rPr>
          <w:rFonts w:ascii="Segoe UI" w:hAnsi="Segoe UI"/>
          <w:sz w:val="22"/>
          <w:szCs w:val="22"/>
        </w:rPr>
        <w:t>Hotels</w:t>
      </w:r>
    </w:p>
    <w:p w:rsidR="00005CE4" w:rsidRDefault="006A37C1">
      <w:pPr>
        <w:pStyle w:val="BodyText"/>
        <w:numPr>
          <w:ilvl w:val="1"/>
          <w:numId w:val="5"/>
        </w:numPr>
        <w:rPr>
          <w:rFonts w:ascii="Segoe UI" w:hAnsi="Segoe UI"/>
          <w:sz w:val="22"/>
          <w:szCs w:val="22"/>
        </w:rPr>
      </w:pPr>
      <w:r>
        <w:rPr>
          <w:rFonts w:ascii="Segoe UI" w:hAnsi="Segoe UI"/>
          <w:sz w:val="22"/>
          <w:szCs w:val="22"/>
        </w:rPr>
        <w:t xml:space="preserve">Customers want to </w:t>
      </w:r>
      <w:r w:rsidR="000B4EBC">
        <w:rPr>
          <w:rFonts w:ascii="Segoe UI" w:hAnsi="Segoe UI"/>
          <w:sz w:val="22"/>
          <w:szCs w:val="22"/>
        </w:rPr>
        <w:t>book</w:t>
      </w:r>
      <w:r>
        <w:rPr>
          <w:rFonts w:ascii="Segoe UI" w:hAnsi="Segoe UI"/>
          <w:sz w:val="22"/>
          <w:szCs w:val="22"/>
        </w:rPr>
        <w:t xml:space="preserve"> </w:t>
      </w:r>
      <w:r w:rsidR="000B4EBC">
        <w:rPr>
          <w:rFonts w:ascii="Segoe UI" w:hAnsi="Segoe UI"/>
          <w:sz w:val="22"/>
          <w:szCs w:val="22"/>
        </w:rPr>
        <w:t>a</w:t>
      </w:r>
      <w:r>
        <w:rPr>
          <w:rFonts w:ascii="Segoe UI" w:hAnsi="Segoe UI"/>
          <w:sz w:val="22"/>
          <w:szCs w:val="22"/>
        </w:rPr>
        <w:t xml:space="preserve"> </w:t>
      </w:r>
      <w:r w:rsidR="000B4EBC">
        <w:rPr>
          <w:rFonts w:ascii="Segoe UI" w:hAnsi="Segoe UI"/>
          <w:sz w:val="22"/>
          <w:szCs w:val="22"/>
        </w:rPr>
        <w:t>room and can avail pick-up and drop service if available</w:t>
      </w:r>
    </w:p>
    <w:p w:rsidR="006A37C1" w:rsidRDefault="00CF430D">
      <w:pPr>
        <w:pStyle w:val="BodyText"/>
        <w:numPr>
          <w:ilvl w:val="1"/>
          <w:numId w:val="5"/>
        </w:numPr>
        <w:rPr>
          <w:rFonts w:ascii="Segoe UI" w:hAnsi="Segoe UI"/>
          <w:sz w:val="22"/>
          <w:szCs w:val="22"/>
        </w:rPr>
      </w:pPr>
      <w:r>
        <w:rPr>
          <w:rFonts w:ascii="Segoe UI" w:hAnsi="Segoe UI"/>
          <w:sz w:val="22"/>
          <w:szCs w:val="22"/>
        </w:rPr>
        <w:t xml:space="preserve"> Admin </w:t>
      </w:r>
    </w:p>
    <w:p w:rsidR="00005CE4" w:rsidRDefault="00005CE4">
      <w:pPr>
        <w:pStyle w:val="BodyText"/>
        <w:rPr>
          <w:rFonts w:ascii="Segoe UI" w:hAnsi="Segoe UI"/>
          <w:sz w:val="22"/>
          <w:szCs w:val="22"/>
        </w:rPr>
      </w:pPr>
      <w:r>
        <w:rPr>
          <w:rFonts w:ascii="Segoe UI" w:hAnsi="Segoe UI"/>
          <w:sz w:val="22"/>
          <w:szCs w:val="22"/>
        </w:rPr>
        <w:lastRenderedPageBreak/>
        <w:t>Stakeholders</w:t>
      </w:r>
      <w:r w:rsidR="00EB4EAF">
        <w:rPr>
          <w:rFonts w:ascii="Segoe UI" w:hAnsi="Segoe UI"/>
          <w:sz w:val="22"/>
          <w:szCs w:val="22"/>
        </w:rPr>
        <w:t>:</w:t>
      </w:r>
    </w:p>
    <w:p w:rsidR="00005CE4" w:rsidRDefault="000B4EBC">
      <w:pPr>
        <w:pStyle w:val="BodyText"/>
        <w:numPr>
          <w:ilvl w:val="1"/>
          <w:numId w:val="6"/>
        </w:numPr>
        <w:rPr>
          <w:rFonts w:ascii="Segoe UI" w:hAnsi="Segoe UI"/>
          <w:sz w:val="22"/>
          <w:szCs w:val="22"/>
        </w:rPr>
      </w:pPr>
      <w:r>
        <w:rPr>
          <w:rFonts w:ascii="Segoe UI" w:hAnsi="Segoe UI" w:cs="Segoe UI"/>
          <w:sz w:val="22"/>
          <w:szCs w:val="22"/>
        </w:rPr>
        <w:t xml:space="preserve">Hotel </w:t>
      </w:r>
      <w:r w:rsidR="006A37C1">
        <w:rPr>
          <w:rFonts w:ascii="Segoe UI" w:hAnsi="Segoe UI" w:cs="Segoe UI"/>
          <w:sz w:val="22"/>
          <w:szCs w:val="22"/>
        </w:rPr>
        <w:t>Community</w:t>
      </w:r>
      <w:r w:rsidR="00005CE4">
        <w:rPr>
          <w:rFonts w:ascii="Segoe UI" w:hAnsi="Segoe UI"/>
          <w:sz w:val="22"/>
          <w:szCs w:val="22"/>
        </w:rPr>
        <w:t>.</w:t>
      </w:r>
    </w:p>
    <w:p w:rsidR="006A37C1" w:rsidRDefault="000B4EBC">
      <w:pPr>
        <w:pStyle w:val="BodyText"/>
        <w:numPr>
          <w:ilvl w:val="1"/>
          <w:numId w:val="6"/>
        </w:numPr>
        <w:rPr>
          <w:rFonts w:ascii="Segoe UI" w:hAnsi="Segoe UI"/>
          <w:sz w:val="22"/>
          <w:szCs w:val="22"/>
        </w:rPr>
      </w:pPr>
      <w:r>
        <w:rPr>
          <w:rFonts w:ascii="Segoe UI" w:hAnsi="Segoe UI"/>
          <w:sz w:val="22"/>
          <w:szCs w:val="22"/>
        </w:rPr>
        <w:t>Tourism</w:t>
      </w:r>
    </w:p>
    <w:p w:rsidR="006A37C1" w:rsidRDefault="000B4EBC">
      <w:pPr>
        <w:pStyle w:val="BodyText"/>
        <w:numPr>
          <w:ilvl w:val="1"/>
          <w:numId w:val="6"/>
        </w:numPr>
        <w:rPr>
          <w:rFonts w:ascii="Segoe UI" w:hAnsi="Segoe UI"/>
          <w:sz w:val="22"/>
          <w:szCs w:val="22"/>
        </w:rPr>
      </w:pPr>
      <w:r>
        <w:rPr>
          <w:rFonts w:ascii="Segoe UI" w:hAnsi="Segoe UI"/>
          <w:sz w:val="22"/>
          <w:szCs w:val="22"/>
        </w:rPr>
        <w:t>Rental Transportation</w:t>
      </w:r>
    </w:p>
    <w:p w:rsidR="006A37C1" w:rsidRDefault="006A37C1">
      <w:pPr>
        <w:pStyle w:val="BodyText"/>
        <w:numPr>
          <w:ilvl w:val="1"/>
          <w:numId w:val="6"/>
        </w:numPr>
        <w:rPr>
          <w:rFonts w:ascii="Segoe UI" w:hAnsi="Segoe UI"/>
          <w:sz w:val="22"/>
          <w:szCs w:val="22"/>
        </w:rPr>
      </w:pPr>
      <w:r>
        <w:rPr>
          <w:rFonts w:ascii="Segoe UI" w:hAnsi="Segoe UI"/>
          <w:sz w:val="22"/>
          <w:szCs w:val="22"/>
        </w:rPr>
        <w:t>Government</w:t>
      </w:r>
    </w:p>
    <w:p w:rsidR="00771862" w:rsidRDefault="00771862" w:rsidP="00771862">
      <w:pPr>
        <w:pStyle w:val="BodyText"/>
        <w:ind w:left="2160"/>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3D5620">
      <w:pPr>
        <w:pStyle w:val="ListParagraph"/>
        <w:numPr>
          <w:ilvl w:val="0"/>
          <w:numId w:val="2"/>
        </w:numPr>
        <w:rPr>
          <w:rFonts w:ascii="Segoe UI" w:hAnsi="Segoe UI"/>
          <w:sz w:val="22"/>
          <w:szCs w:val="22"/>
        </w:rPr>
      </w:pPr>
      <w:r>
        <w:rPr>
          <w:rFonts w:ascii="Segoe UI" w:hAnsi="Segoe UI"/>
          <w:sz w:val="22"/>
          <w:szCs w:val="22"/>
        </w:rPr>
        <w:t>Travel Nest</w:t>
      </w:r>
      <w:r w:rsidR="00771862">
        <w:rPr>
          <w:rFonts w:ascii="Segoe UI" w:hAnsi="Segoe UI"/>
          <w:sz w:val="22"/>
          <w:szCs w:val="22"/>
        </w:rPr>
        <w:t xml:space="preserve"> </w:t>
      </w:r>
      <w:r w:rsidR="00005CE4">
        <w:rPr>
          <w:rFonts w:ascii="Segoe UI" w:hAnsi="Segoe UI"/>
          <w:sz w:val="22"/>
          <w:szCs w:val="22"/>
        </w:rPr>
        <w:t>is the public web application.</w:t>
      </w:r>
    </w:p>
    <w:p w:rsidR="00005CE4" w:rsidRDefault="00005CE4">
      <w:pPr>
        <w:pStyle w:val="ListParagraph"/>
        <w:rPr>
          <w:rFonts w:ascii="Segoe UI" w:hAnsi="Segoe UI"/>
          <w:sz w:val="22"/>
          <w:szCs w:val="22"/>
        </w:rPr>
      </w:pPr>
    </w:p>
    <w:p w:rsidR="00005CE4" w:rsidRDefault="003D5620">
      <w:pPr>
        <w:pStyle w:val="ListParagraph"/>
        <w:numPr>
          <w:ilvl w:val="0"/>
          <w:numId w:val="2"/>
        </w:numPr>
        <w:rPr>
          <w:rFonts w:ascii="Segoe UI" w:hAnsi="Segoe UI"/>
          <w:sz w:val="22"/>
          <w:szCs w:val="22"/>
        </w:rPr>
      </w:pPr>
      <w:r>
        <w:rPr>
          <w:rFonts w:ascii="Segoe UI" w:hAnsi="Segoe UI"/>
          <w:sz w:val="22"/>
          <w:szCs w:val="22"/>
        </w:rPr>
        <w:t>Travel Nest</w:t>
      </w:r>
      <w:r w:rsidR="00005CE4">
        <w:rPr>
          <w:rFonts w:ascii="Segoe UI" w:hAnsi="Segoe UI"/>
          <w:sz w:val="22"/>
          <w:szCs w:val="22"/>
        </w:rPr>
        <w:t xml:space="preserve"> will be open</w:t>
      </w:r>
      <w:r w:rsidR="009630A0">
        <w:rPr>
          <w:rFonts w:ascii="Segoe UI" w:hAnsi="Segoe UI"/>
          <w:sz w:val="22"/>
          <w:szCs w:val="22"/>
        </w:rPr>
        <w:t xml:space="preserve">ed to the </w:t>
      </w:r>
      <w:r w:rsidR="00771862">
        <w:rPr>
          <w:rFonts w:ascii="Segoe UI" w:hAnsi="Segoe UI"/>
          <w:sz w:val="22"/>
          <w:szCs w:val="22"/>
        </w:rPr>
        <w:t>country</w:t>
      </w:r>
      <w:r w:rsidR="009630A0">
        <w:rPr>
          <w:rFonts w:ascii="Segoe UI" w:hAnsi="Segoe UI"/>
          <w:sz w:val="22"/>
          <w:szCs w:val="22"/>
        </w:rPr>
        <w:t>,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 xml:space="preserve">1, the main target is in the </w:t>
      </w:r>
      <w:r w:rsidR="00771862">
        <w:rPr>
          <w:rFonts w:ascii="Segoe UI" w:hAnsi="Segoe UI"/>
          <w:sz w:val="22"/>
          <w:szCs w:val="22"/>
        </w:rPr>
        <w:t>Pune city</w:t>
      </w:r>
      <w:r w:rsidR="00005CE4">
        <w:rPr>
          <w:rFonts w:ascii="Segoe UI" w:hAnsi="Segoe UI"/>
          <w:sz w:val="22"/>
          <w:szCs w:val="22"/>
        </w:rPr>
        <w:t>.</w:t>
      </w:r>
    </w:p>
    <w:p w:rsidR="00005CE4" w:rsidRDefault="00005CE4">
      <w:pPr>
        <w:pStyle w:val="ListParagraph"/>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771862">
        <w:rPr>
          <w:rFonts w:ascii="Segoe UI" w:hAnsi="Segoe UI" w:cs="Segoe UI"/>
          <w:sz w:val="22"/>
          <w:szCs w:val="22"/>
        </w:rPr>
        <w:t>Hotel Owner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 xml:space="preserve">other is </w:t>
      </w:r>
      <w:r w:rsidR="00771862">
        <w:rPr>
          <w:rFonts w:ascii="Segoe UI" w:hAnsi="Segoe UI"/>
          <w:sz w:val="22"/>
          <w:szCs w:val="22"/>
        </w:rPr>
        <w:t>Customer</w:t>
      </w:r>
      <w:r>
        <w:rPr>
          <w:rFonts w:ascii="Segoe UI" w:hAnsi="Segoe UI"/>
          <w:sz w:val="22"/>
          <w:szCs w:val="22"/>
        </w:rPr>
        <w:t>.</w:t>
      </w:r>
    </w:p>
    <w:p w:rsidR="00005CE4" w:rsidRDefault="00005CE4">
      <w:pPr>
        <w:pStyle w:val="ListParagraph"/>
        <w:rPr>
          <w:rFonts w:ascii="Segoe UI" w:hAnsi="Segoe UI"/>
          <w:sz w:val="22"/>
          <w:szCs w:val="22"/>
        </w:rPr>
      </w:pPr>
    </w:p>
    <w:p w:rsidR="00005CE4" w:rsidRDefault="00771862" w:rsidP="00844676">
      <w:pPr>
        <w:pStyle w:val="ListParagraph"/>
        <w:numPr>
          <w:ilvl w:val="0"/>
          <w:numId w:val="2"/>
        </w:numPr>
        <w:rPr>
          <w:rFonts w:ascii="Segoe UI" w:hAnsi="Segoe UI"/>
          <w:sz w:val="22"/>
          <w:szCs w:val="22"/>
        </w:rPr>
      </w:pPr>
      <w:r>
        <w:rPr>
          <w:rFonts w:ascii="Segoe UI" w:hAnsi="Segoe UI"/>
          <w:sz w:val="22"/>
          <w:szCs w:val="22"/>
        </w:rPr>
        <w:t>Customers</w:t>
      </w:r>
      <w:r w:rsidR="00844676">
        <w:rPr>
          <w:rFonts w:ascii="Segoe UI" w:hAnsi="Segoe UI"/>
          <w:sz w:val="22"/>
          <w:szCs w:val="22"/>
        </w:rPr>
        <w:t xml:space="preserve"> can search for the market values of related </w:t>
      </w:r>
      <w:r>
        <w:rPr>
          <w:rFonts w:ascii="Segoe UI" w:hAnsi="Segoe UI"/>
          <w:sz w:val="22"/>
          <w:szCs w:val="22"/>
        </w:rPr>
        <w:t>hotel rooms.</w:t>
      </w:r>
    </w:p>
    <w:p w:rsidR="00844676" w:rsidRDefault="00844676" w:rsidP="00844676">
      <w:pPr>
        <w:pStyle w:val="ListParagraph"/>
        <w:rPr>
          <w:rFonts w:ascii="Segoe UI" w:hAnsi="Segoe UI"/>
          <w:sz w:val="22"/>
          <w:szCs w:val="22"/>
        </w:rPr>
      </w:pPr>
    </w:p>
    <w:p w:rsidR="00844676" w:rsidRDefault="00771862" w:rsidP="00844676">
      <w:pPr>
        <w:pStyle w:val="ListParagraph"/>
        <w:numPr>
          <w:ilvl w:val="0"/>
          <w:numId w:val="2"/>
        </w:numPr>
        <w:rPr>
          <w:rFonts w:ascii="Segoe UI" w:hAnsi="Segoe UI"/>
          <w:sz w:val="22"/>
          <w:szCs w:val="22"/>
        </w:rPr>
      </w:pPr>
      <w:r>
        <w:rPr>
          <w:rFonts w:ascii="Segoe UI" w:hAnsi="Segoe UI"/>
          <w:sz w:val="22"/>
          <w:szCs w:val="22"/>
        </w:rPr>
        <w:t>Customer</w:t>
      </w:r>
      <w:r w:rsidR="00844676">
        <w:rPr>
          <w:rFonts w:ascii="Segoe UI" w:hAnsi="Segoe UI"/>
          <w:sz w:val="22"/>
          <w:szCs w:val="22"/>
        </w:rPr>
        <w:t xml:space="preserve"> can search for the </w:t>
      </w:r>
      <w:r>
        <w:rPr>
          <w:rFonts w:ascii="Segoe UI" w:hAnsi="Segoe UI"/>
          <w:sz w:val="22"/>
          <w:szCs w:val="22"/>
        </w:rPr>
        <w:t>room type</w:t>
      </w:r>
      <w:r w:rsidR="00844676">
        <w:rPr>
          <w:rFonts w:ascii="Segoe UI" w:hAnsi="Segoe UI"/>
          <w:sz w:val="22"/>
          <w:szCs w:val="22"/>
        </w:rPr>
        <w:t xml:space="preserve"> available in the </w:t>
      </w:r>
      <w:r>
        <w:rPr>
          <w:rFonts w:ascii="Segoe UI" w:hAnsi="Segoe UI"/>
          <w:sz w:val="22"/>
          <w:szCs w:val="22"/>
        </w:rPr>
        <w:t>hotel</w:t>
      </w:r>
      <w:r w:rsidR="00844676">
        <w:rPr>
          <w:rFonts w:ascii="Segoe UI" w:hAnsi="Segoe UI"/>
          <w:sz w:val="22"/>
          <w:szCs w:val="22"/>
        </w:rPr>
        <w:t xml:space="preserve"> and even the information about the </w:t>
      </w:r>
      <w:r>
        <w:rPr>
          <w:rFonts w:ascii="Segoe UI" w:hAnsi="Segoe UI"/>
          <w:sz w:val="22"/>
          <w:szCs w:val="22"/>
        </w:rPr>
        <w:t>hotel</w:t>
      </w:r>
      <w:r w:rsidR="001B7CD2">
        <w:rPr>
          <w:rFonts w:ascii="Segoe UI" w:hAnsi="Segoe UI"/>
          <w:sz w:val="22"/>
          <w:szCs w:val="22"/>
        </w:rPr>
        <w:t xml:space="preserve"> and transportation facility if provided.</w:t>
      </w:r>
    </w:p>
    <w:p w:rsidR="00844676" w:rsidRPr="00844676" w:rsidRDefault="00844676" w:rsidP="00844676">
      <w:pPr>
        <w:pStyle w:val="ListParagraph"/>
        <w:rPr>
          <w:rFonts w:ascii="Segoe UI" w:hAnsi="Segoe UI"/>
          <w:sz w:val="22"/>
          <w:szCs w:val="22"/>
        </w:rPr>
      </w:pPr>
    </w:p>
    <w:p w:rsidR="00005CE4" w:rsidRDefault="003D5620">
      <w:pPr>
        <w:pStyle w:val="ListParagraph"/>
        <w:numPr>
          <w:ilvl w:val="0"/>
          <w:numId w:val="2"/>
        </w:numPr>
        <w:rPr>
          <w:rFonts w:ascii="Segoe UI" w:hAnsi="Segoe UI"/>
          <w:sz w:val="22"/>
          <w:szCs w:val="22"/>
        </w:rPr>
      </w:pPr>
      <w:r>
        <w:rPr>
          <w:rFonts w:ascii="Segoe UI" w:hAnsi="Segoe UI"/>
          <w:sz w:val="22"/>
          <w:szCs w:val="22"/>
        </w:rPr>
        <w:t>Travel Nest</w:t>
      </w:r>
      <w:r w:rsidR="00005CE4">
        <w:rPr>
          <w:rFonts w:ascii="Segoe UI" w:hAnsi="Segoe UI"/>
          <w:sz w:val="22"/>
          <w:szCs w:val="22"/>
        </w:rPr>
        <w:t xml:space="preserve"> provides the func</w:t>
      </w:r>
      <w:r w:rsidR="006A37C1">
        <w:rPr>
          <w:rFonts w:ascii="Segoe UI" w:hAnsi="Segoe UI"/>
          <w:sz w:val="22"/>
          <w:szCs w:val="22"/>
        </w:rPr>
        <w:t xml:space="preserve">tions which connect the </w:t>
      </w:r>
      <w:r w:rsidR="001B7CD2">
        <w:rPr>
          <w:rFonts w:ascii="Segoe UI" w:hAnsi="Segoe UI"/>
          <w:sz w:val="22"/>
          <w:szCs w:val="22"/>
        </w:rPr>
        <w:t>hotel owner</w:t>
      </w:r>
      <w:r w:rsidR="006A37C1">
        <w:rPr>
          <w:rFonts w:ascii="Segoe UI" w:hAnsi="Segoe UI"/>
          <w:sz w:val="22"/>
          <w:szCs w:val="22"/>
        </w:rPr>
        <w:t xml:space="preserve"> and the </w:t>
      </w:r>
      <w:r w:rsidR="001B7CD2">
        <w:rPr>
          <w:rFonts w:ascii="Segoe UI" w:hAnsi="Segoe UI"/>
          <w:sz w:val="22"/>
          <w:szCs w:val="22"/>
        </w:rPr>
        <w:t>potential customers</w:t>
      </w:r>
      <w:r w:rsidR="00005CE4">
        <w:rPr>
          <w:rFonts w:ascii="Segoe UI" w:hAnsi="Segoe UI"/>
          <w:sz w:val="22"/>
          <w:szCs w:val="22"/>
        </w:rPr>
        <w:t>.</w:t>
      </w:r>
    </w:p>
    <w:p w:rsidR="00005CE4" w:rsidRDefault="003D5620">
      <w:pPr>
        <w:pStyle w:val="ListParagraph"/>
        <w:numPr>
          <w:ilvl w:val="0"/>
          <w:numId w:val="2"/>
        </w:numPr>
        <w:spacing w:before="240" w:after="120"/>
        <w:rPr>
          <w:rFonts w:ascii="Segoe UI" w:hAnsi="Segoe UI"/>
          <w:sz w:val="22"/>
          <w:szCs w:val="22"/>
        </w:rPr>
      </w:pPr>
      <w:r>
        <w:rPr>
          <w:rFonts w:ascii="Segoe UI" w:hAnsi="Segoe UI"/>
          <w:sz w:val="22"/>
          <w:szCs w:val="22"/>
        </w:rPr>
        <w:t>Travel Nest</w:t>
      </w:r>
      <w:r w:rsidR="00005CE4">
        <w:rPr>
          <w:rFonts w:ascii="Segoe UI" w:hAnsi="Segoe UI"/>
          <w:sz w:val="22"/>
          <w:szCs w:val="22"/>
        </w:rPr>
        <w:t xml:space="preserve"> could be maintained by Administrator.</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3D5620">
      <w:pPr>
        <w:pStyle w:val="ListParagraph"/>
        <w:rPr>
          <w:rFonts w:ascii="Segoe UI" w:hAnsi="Segoe UI"/>
          <w:sz w:val="22"/>
          <w:szCs w:val="22"/>
        </w:rPr>
      </w:pPr>
      <w:r>
        <w:rPr>
          <w:rFonts w:ascii="Segoe UI" w:hAnsi="Segoe UI"/>
          <w:sz w:val="22"/>
          <w:szCs w:val="22"/>
        </w:rPr>
        <w:t>Travel Nest</w:t>
      </w:r>
      <w:r w:rsidR="006A37C1">
        <w:rPr>
          <w:rFonts w:ascii="Segoe UI" w:hAnsi="Segoe UI"/>
          <w:sz w:val="22"/>
          <w:szCs w:val="22"/>
        </w:rPr>
        <w:t xml:space="preserve"> consists of four</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1B7CD2" w:rsidP="006A37C1">
      <w:pPr>
        <w:pStyle w:val="ListParagraph"/>
        <w:numPr>
          <w:ilvl w:val="0"/>
          <w:numId w:val="3"/>
        </w:numPr>
        <w:rPr>
          <w:rFonts w:ascii="Segoe UI" w:hAnsi="Segoe UI"/>
          <w:sz w:val="22"/>
          <w:szCs w:val="22"/>
        </w:rPr>
      </w:pPr>
      <w:r>
        <w:rPr>
          <w:rFonts w:ascii="Segoe UI" w:hAnsi="Segoe UI"/>
          <w:sz w:val="22"/>
          <w:szCs w:val="22"/>
        </w:rPr>
        <w:t>Customer</w:t>
      </w:r>
      <w:r w:rsidR="006A37C1">
        <w:rPr>
          <w:rFonts w:ascii="Segoe UI" w:hAnsi="Segoe UI"/>
          <w:sz w:val="22"/>
          <w:szCs w:val="22"/>
        </w:rPr>
        <w:t xml:space="preserve"> Module</w:t>
      </w:r>
    </w:p>
    <w:p w:rsidR="00005CE4" w:rsidRDefault="001B7CD2">
      <w:pPr>
        <w:pStyle w:val="ListParagraph"/>
        <w:numPr>
          <w:ilvl w:val="0"/>
          <w:numId w:val="3"/>
        </w:numPr>
        <w:rPr>
          <w:rFonts w:ascii="Segoe UI" w:hAnsi="Segoe UI"/>
          <w:sz w:val="22"/>
          <w:szCs w:val="22"/>
        </w:rPr>
      </w:pPr>
      <w:r>
        <w:rPr>
          <w:rFonts w:ascii="Segoe UI" w:hAnsi="Segoe UI"/>
          <w:sz w:val="22"/>
          <w:szCs w:val="22"/>
        </w:rPr>
        <w:t>Owner</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1B7CD2" w:rsidRDefault="009E7D83" w:rsidP="001B7CD2">
      <w:pPr>
        <w:pStyle w:val="Heading"/>
        <w:ind w:left="990" w:hanging="360"/>
      </w:pPr>
      <w:r>
        <w:t>3.1</w:t>
      </w:r>
      <w:r w:rsidR="00772652">
        <w:t xml:space="preserve"> </w:t>
      </w:r>
      <w:r w:rsidR="001B7CD2">
        <w:t>Owner</w:t>
      </w:r>
      <w:r w:rsidR="00005CE4">
        <w:t xml:space="preserve"> Module</w:t>
      </w:r>
    </w:p>
    <w:p w:rsidR="00005CE4" w:rsidRDefault="003D5620" w:rsidP="009E7D83">
      <w:pPr>
        <w:pStyle w:val="ListParagraph"/>
        <w:numPr>
          <w:ilvl w:val="0"/>
          <w:numId w:val="2"/>
        </w:numPr>
        <w:ind w:left="1418"/>
        <w:rPr>
          <w:rFonts w:ascii="Segoe UI" w:hAnsi="Segoe UI"/>
          <w:sz w:val="22"/>
          <w:szCs w:val="22"/>
        </w:rPr>
      </w:pPr>
      <w:r>
        <w:rPr>
          <w:rFonts w:ascii="Segoe UI" w:hAnsi="Segoe UI"/>
          <w:sz w:val="22"/>
          <w:szCs w:val="22"/>
        </w:rPr>
        <w:t>Travel Nest</w:t>
      </w:r>
      <w:r w:rsidR="009E7D83">
        <w:rPr>
          <w:rFonts w:ascii="Segoe UI" w:hAnsi="Segoe UI"/>
          <w:sz w:val="22"/>
          <w:szCs w:val="22"/>
        </w:rPr>
        <w:t xml:space="preserve"> provides the function which allows </w:t>
      </w:r>
      <w:r w:rsidR="001B7CD2">
        <w:rPr>
          <w:rFonts w:ascii="Segoe UI" w:hAnsi="Segoe UI"/>
          <w:sz w:val="22"/>
          <w:szCs w:val="22"/>
        </w:rPr>
        <w:t>Owner</w:t>
      </w:r>
      <w:r w:rsidR="009E7D83">
        <w:rPr>
          <w:rFonts w:ascii="Segoe UI" w:hAnsi="Segoe UI"/>
          <w:sz w:val="22"/>
          <w:szCs w:val="22"/>
        </w:rPr>
        <w:t xml:space="preserve"> to </w:t>
      </w:r>
      <w:r w:rsidR="001B7CD2">
        <w:rPr>
          <w:rFonts w:ascii="Segoe UI" w:hAnsi="Segoe UI"/>
          <w:sz w:val="22"/>
          <w:szCs w:val="22"/>
        </w:rPr>
        <w:t>register</w:t>
      </w:r>
      <w:r w:rsidR="009E7D83">
        <w:rPr>
          <w:rFonts w:ascii="Segoe UI" w:hAnsi="Segoe UI"/>
          <w:sz w:val="22"/>
          <w:szCs w:val="22"/>
        </w:rPr>
        <w:t xml:space="preserve"> his </w:t>
      </w:r>
      <w:r w:rsidR="001B7CD2">
        <w:rPr>
          <w:rFonts w:ascii="Segoe UI" w:hAnsi="Segoe UI"/>
          <w:sz w:val="22"/>
          <w:szCs w:val="22"/>
        </w:rPr>
        <w:t>hotel</w:t>
      </w:r>
      <w:r w:rsidR="009E7D83">
        <w:rPr>
          <w:rFonts w:ascii="Segoe UI" w:hAnsi="Segoe UI"/>
          <w:sz w:val="22"/>
          <w:szCs w:val="22"/>
        </w:rPr>
        <w:t>.</w:t>
      </w:r>
    </w:p>
    <w:p w:rsidR="00005CE4" w:rsidRPr="00963196" w:rsidRDefault="00005CE4" w:rsidP="00963196">
      <w:pPr>
        <w:rPr>
          <w:rFonts w:ascii="Segoe UI" w:hAnsi="Segoe UI"/>
          <w:sz w:val="22"/>
          <w:szCs w:val="22"/>
        </w:rPr>
      </w:pPr>
    </w:p>
    <w:p w:rsidR="00005CE4" w:rsidRDefault="0003207D">
      <w:pPr>
        <w:pStyle w:val="ListParagraph"/>
        <w:numPr>
          <w:ilvl w:val="0"/>
          <w:numId w:val="2"/>
        </w:numPr>
        <w:ind w:left="1418"/>
        <w:rPr>
          <w:rFonts w:ascii="Segoe UI" w:hAnsi="Segoe UI"/>
          <w:sz w:val="22"/>
          <w:szCs w:val="22"/>
        </w:rPr>
      </w:pPr>
      <w:r>
        <w:rPr>
          <w:rFonts w:ascii="Segoe UI" w:hAnsi="Segoe UI"/>
          <w:sz w:val="22"/>
          <w:szCs w:val="22"/>
        </w:rPr>
        <w:t>Owners can also provide transportation facility if available</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w:t>
      </w:r>
      <w:r w:rsidR="0003207D">
        <w:rPr>
          <w:rFonts w:ascii="Segoe UI" w:hAnsi="Segoe UI"/>
          <w:sz w:val="22"/>
          <w:szCs w:val="22"/>
        </w:rPr>
        <w:t>Owner</w:t>
      </w:r>
      <w:r w:rsidR="00772652">
        <w:rPr>
          <w:rFonts w:ascii="Segoe UI" w:hAnsi="Segoe UI"/>
          <w:sz w:val="22"/>
          <w:szCs w:val="22"/>
        </w:rPr>
        <w:t xml:space="preserve"> </w:t>
      </w:r>
      <w:r w:rsidR="0003207D">
        <w:rPr>
          <w:rFonts w:ascii="Segoe UI" w:hAnsi="Segoe UI"/>
          <w:sz w:val="22"/>
          <w:szCs w:val="22"/>
        </w:rPr>
        <w:t xml:space="preserve">can </w:t>
      </w:r>
      <w:r w:rsidR="00963196">
        <w:rPr>
          <w:rFonts w:ascii="Segoe UI" w:hAnsi="Segoe UI"/>
          <w:sz w:val="22"/>
          <w:szCs w:val="22"/>
        </w:rPr>
        <w:t xml:space="preserve">add, delete and update information. Pick up and drop services add and delete </w:t>
      </w:r>
    </w:p>
    <w:p w:rsidR="00005CE4" w:rsidRDefault="00005CE4">
      <w:pPr>
        <w:pStyle w:val="ListParagraph"/>
        <w:ind w:left="709"/>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“Pay-Back System”</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9E7D83">
      <w:pPr>
        <w:pStyle w:val="Heading"/>
        <w:ind w:left="990" w:hanging="360"/>
      </w:pPr>
      <w:r>
        <w:t>3.2</w:t>
      </w:r>
      <w:r w:rsidR="00772652">
        <w:t xml:space="preserve"> </w:t>
      </w:r>
      <w:r w:rsidR="001B7CD2">
        <w:t>Customer</w:t>
      </w:r>
      <w:r w:rsidR="00005CE4">
        <w:t xml:space="preserve"> Module</w:t>
      </w:r>
    </w:p>
    <w:p w:rsidR="009E7D83" w:rsidRDefault="001B7CD2" w:rsidP="009E7D83">
      <w:pPr>
        <w:pStyle w:val="ListParagraph"/>
        <w:numPr>
          <w:ilvl w:val="0"/>
          <w:numId w:val="2"/>
        </w:numPr>
        <w:ind w:left="1418"/>
        <w:rPr>
          <w:rFonts w:ascii="Segoe UI" w:hAnsi="Segoe UI"/>
          <w:sz w:val="22"/>
          <w:szCs w:val="22"/>
        </w:rPr>
      </w:pPr>
      <w:r>
        <w:rPr>
          <w:rFonts w:ascii="Segoe UI" w:hAnsi="Segoe UI"/>
          <w:sz w:val="22"/>
          <w:szCs w:val="22"/>
        </w:rPr>
        <w:t>Customer</w:t>
      </w:r>
      <w:r w:rsidR="009E7D83">
        <w:rPr>
          <w:rFonts w:ascii="Segoe UI" w:hAnsi="Segoe UI"/>
          <w:sz w:val="22"/>
          <w:szCs w:val="22"/>
        </w:rPr>
        <w:t xml:space="preserve"> can register and create his own account.</w:t>
      </w:r>
    </w:p>
    <w:p w:rsidR="009E7D83" w:rsidRPr="009E7D83" w:rsidRDefault="009E7D83" w:rsidP="009E7D83">
      <w:pPr>
        <w:pStyle w:val="ListParagraph"/>
        <w:ind w:left="1418"/>
        <w:rPr>
          <w:rFonts w:ascii="Segoe UI" w:hAnsi="Segoe UI"/>
          <w:sz w:val="22"/>
          <w:szCs w:val="22"/>
        </w:rPr>
      </w:pPr>
    </w:p>
    <w:p w:rsidR="009E7D83" w:rsidRPr="009E7D83" w:rsidRDefault="003D5620" w:rsidP="009E7D83">
      <w:pPr>
        <w:pStyle w:val="ListParagraph"/>
        <w:numPr>
          <w:ilvl w:val="0"/>
          <w:numId w:val="2"/>
        </w:numPr>
        <w:ind w:left="1418"/>
        <w:rPr>
          <w:rFonts w:ascii="Segoe UI" w:hAnsi="Segoe UI"/>
          <w:sz w:val="22"/>
          <w:szCs w:val="22"/>
        </w:rPr>
      </w:pPr>
      <w:r>
        <w:rPr>
          <w:rFonts w:ascii="Segoe UI" w:hAnsi="Segoe UI"/>
          <w:sz w:val="22"/>
          <w:szCs w:val="22"/>
        </w:rPr>
        <w:lastRenderedPageBreak/>
        <w:t>Travel Nest</w:t>
      </w:r>
      <w:r w:rsidR="00005CE4">
        <w:rPr>
          <w:rFonts w:ascii="Segoe UI" w:hAnsi="Segoe UI"/>
          <w:sz w:val="22"/>
          <w:szCs w:val="22"/>
        </w:rPr>
        <w:t xml:space="preserve"> provides t</w:t>
      </w:r>
      <w:r w:rsidR="00772652">
        <w:rPr>
          <w:rFonts w:ascii="Segoe UI" w:hAnsi="Segoe UI"/>
          <w:sz w:val="22"/>
          <w:szCs w:val="22"/>
        </w:rPr>
        <w:t xml:space="preserve">he function which allows </w:t>
      </w:r>
      <w:r w:rsidR="001B7CD2">
        <w:rPr>
          <w:rFonts w:ascii="Segoe UI" w:hAnsi="Segoe UI"/>
          <w:sz w:val="22"/>
          <w:szCs w:val="22"/>
        </w:rPr>
        <w:t>Customer</w:t>
      </w:r>
      <w:r w:rsidR="00005CE4">
        <w:rPr>
          <w:rFonts w:ascii="Segoe UI" w:hAnsi="Segoe UI"/>
          <w:sz w:val="22"/>
          <w:szCs w:val="22"/>
        </w:rPr>
        <w:t xml:space="preserve"> u</w:t>
      </w:r>
      <w:r w:rsidR="00772652">
        <w:rPr>
          <w:rFonts w:ascii="Segoe UI" w:hAnsi="Segoe UI"/>
          <w:sz w:val="22"/>
          <w:szCs w:val="22"/>
        </w:rPr>
        <w:t xml:space="preserve">ser to find out the </w:t>
      </w:r>
      <w:r w:rsidR="001B7CD2">
        <w:rPr>
          <w:rFonts w:ascii="Segoe UI" w:hAnsi="Segoe UI"/>
          <w:sz w:val="22"/>
          <w:szCs w:val="22"/>
        </w:rPr>
        <w:t>hotels</w:t>
      </w:r>
      <w:r w:rsidR="00772652">
        <w:rPr>
          <w:rFonts w:ascii="Segoe UI" w:hAnsi="Segoe UI"/>
          <w:sz w:val="22"/>
          <w:szCs w:val="22"/>
        </w:rPr>
        <w:t xml:space="preserve"> information</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And could find the price </w:t>
      </w:r>
      <w:r w:rsidR="00FE464D">
        <w:rPr>
          <w:rFonts w:ascii="Segoe UI" w:hAnsi="Segoe UI"/>
          <w:sz w:val="22"/>
          <w:szCs w:val="22"/>
        </w:rPr>
        <w:t>all over</w:t>
      </w:r>
      <w:r>
        <w:rPr>
          <w:rFonts w:ascii="Segoe UI" w:hAnsi="Segoe UI"/>
          <w:sz w:val="22"/>
          <w:szCs w:val="22"/>
        </w:rPr>
        <w:t xml:space="preserve"> the </w:t>
      </w:r>
      <w:r w:rsidR="001B7CD2">
        <w:rPr>
          <w:rFonts w:ascii="Segoe UI" w:hAnsi="Segoe UI"/>
          <w:sz w:val="22"/>
          <w:szCs w:val="22"/>
        </w:rPr>
        <w:t>city</w:t>
      </w:r>
      <w:r>
        <w:rPr>
          <w:rFonts w:ascii="Segoe UI" w:hAnsi="Segoe UI"/>
          <w:sz w:val="22"/>
          <w:szCs w:val="22"/>
        </w:rPr>
        <w:t>.</w:t>
      </w:r>
    </w:p>
    <w:p w:rsidR="00963196" w:rsidRPr="00963196" w:rsidRDefault="00963196" w:rsidP="00963196">
      <w:pPr>
        <w:pStyle w:val="ListParagraph"/>
        <w:rPr>
          <w:rFonts w:ascii="Segoe UI" w:hAnsi="Segoe UI"/>
          <w:sz w:val="22"/>
          <w:szCs w:val="22"/>
        </w:rPr>
      </w:pPr>
    </w:p>
    <w:p w:rsidR="00963196" w:rsidRDefault="00963196" w:rsidP="00772652">
      <w:pPr>
        <w:pStyle w:val="ListParagraph"/>
        <w:numPr>
          <w:ilvl w:val="0"/>
          <w:numId w:val="2"/>
        </w:numPr>
        <w:ind w:left="1418"/>
        <w:rPr>
          <w:rFonts w:ascii="Segoe UI" w:hAnsi="Segoe UI"/>
          <w:sz w:val="22"/>
          <w:szCs w:val="22"/>
        </w:rPr>
      </w:pPr>
      <w:r>
        <w:rPr>
          <w:rFonts w:ascii="Segoe UI" w:hAnsi="Segoe UI"/>
          <w:sz w:val="22"/>
          <w:szCs w:val="22"/>
        </w:rPr>
        <w:t>Book services of hotels.</w:t>
      </w:r>
    </w:p>
    <w:p w:rsidR="0003207D" w:rsidRPr="0003207D" w:rsidRDefault="0003207D" w:rsidP="0003207D">
      <w:pPr>
        <w:pStyle w:val="ListParagraph"/>
        <w:rPr>
          <w:rFonts w:ascii="Segoe UI" w:hAnsi="Segoe UI"/>
          <w:sz w:val="22"/>
          <w:szCs w:val="22"/>
        </w:rPr>
      </w:pPr>
    </w:p>
    <w:p w:rsidR="0003207D" w:rsidRDefault="0003207D" w:rsidP="00772652">
      <w:pPr>
        <w:pStyle w:val="ListParagraph"/>
        <w:numPr>
          <w:ilvl w:val="0"/>
          <w:numId w:val="2"/>
        </w:numPr>
        <w:ind w:left="1418"/>
        <w:rPr>
          <w:rFonts w:ascii="Segoe UI" w:hAnsi="Segoe UI"/>
          <w:sz w:val="22"/>
          <w:szCs w:val="22"/>
        </w:rPr>
      </w:pPr>
      <w:r>
        <w:rPr>
          <w:rFonts w:ascii="Segoe UI" w:hAnsi="Segoe UI"/>
          <w:sz w:val="22"/>
          <w:szCs w:val="22"/>
        </w:rPr>
        <w:t>He is able to browsed different hotels.</w:t>
      </w:r>
    </w:p>
    <w:p w:rsidR="00772652" w:rsidRDefault="00772652" w:rsidP="00772652">
      <w:pPr>
        <w:pStyle w:val="ListParagraph"/>
        <w:rPr>
          <w:rFonts w:ascii="Segoe UI" w:hAnsi="Segoe UI"/>
          <w:sz w:val="22"/>
          <w:szCs w:val="22"/>
        </w:rPr>
      </w:pPr>
    </w:p>
    <w:p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D00D62">
        <w:rPr>
          <w:rFonts w:ascii="Segoe UI" w:hAnsi="Segoe UI"/>
          <w:sz w:val="22"/>
          <w:szCs w:val="22"/>
        </w:rPr>
        <w:t>dissatisfactions.</w:t>
      </w:r>
    </w:p>
    <w:p w:rsidR="00772652" w:rsidRPr="00772652" w:rsidRDefault="00772652" w:rsidP="00D00D62">
      <w:pPr>
        <w:pStyle w:val="ListParagraph"/>
        <w:ind w:left="1418"/>
        <w:rPr>
          <w:rFonts w:ascii="Segoe UI" w:hAnsi="Segoe UI"/>
          <w:sz w:val="22"/>
          <w:szCs w:val="22"/>
        </w:rPr>
      </w:pP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005CE4" w:rsidRDefault="003D5620" w:rsidP="00772652">
      <w:pPr>
        <w:pStyle w:val="ListParagraph"/>
        <w:numPr>
          <w:ilvl w:val="0"/>
          <w:numId w:val="2"/>
        </w:numPr>
        <w:ind w:left="1418"/>
        <w:rPr>
          <w:rFonts w:ascii="Segoe UI" w:hAnsi="Segoe UI"/>
          <w:sz w:val="22"/>
          <w:szCs w:val="22"/>
        </w:rPr>
      </w:pPr>
      <w:r>
        <w:rPr>
          <w:rFonts w:ascii="Segoe UI" w:hAnsi="Segoe UI"/>
          <w:sz w:val="22"/>
          <w:szCs w:val="22"/>
        </w:rPr>
        <w:t>Travel Nest</w:t>
      </w:r>
      <w:r w:rsidR="00772652">
        <w:rPr>
          <w:rFonts w:ascii="Segoe UI" w:hAnsi="Segoe UI"/>
          <w:sz w:val="22"/>
          <w:szCs w:val="22"/>
        </w:rPr>
        <w:t xml:space="preserve"> System should provide all function to admin how to handle the System.</w:t>
      </w:r>
    </w:p>
    <w:p w:rsidR="009E7D83" w:rsidRDefault="009E7D83" w:rsidP="009E7D83">
      <w:pPr>
        <w:pStyle w:val="ListParagraph"/>
        <w:rPr>
          <w:rFonts w:ascii="Segoe UI" w:hAnsi="Segoe UI"/>
          <w:sz w:val="22"/>
          <w:szCs w:val="22"/>
        </w:rPr>
      </w:pPr>
    </w:p>
    <w:p w:rsidR="00772652" w:rsidRDefault="00963196" w:rsidP="00772652">
      <w:pPr>
        <w:pStyle w:val="ListParagraph"/>
        <w:numPr>
          <w:ilvl w:val="0"/>
          <w:numId w:val="2"/>
        </w:numPr>
        <w:ind w:left="1418"/>
        <w:rPr>
          <w:rFonts w:ascii="Segoe UI" w:hAnsi="Segoe UI"/>
          <w:sz w:val="22"/>
          <w:szCs w:val="22"/>
        </w:rPr>
      </w:pPr>
      <w:r>
        <w:rPr>
          <w:rFonts w:ascii="Segoe UI" w:hAnsi="Segoe UI"/>
          <w:sz w:val="22"/>
          <w:szCs w:val="22"/>
        </w:rPr>
        <w:t>Authenticate customers and hotel owners.</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rsidR="00844676" w:rsidRDefault="00844676" w:rsidP="00844676">
      <w:pPr>
        <w:pStyle w:val="ListParagraph"/>
        <w:rPr>
          <w:rFonts w:ascii="Segoe UI" w:hAnsi="Segoe UI"/>
          <w:sz w:val="22"/>
          <w:szCs w:val="22"/>
        </w:rPr>
      </w:pPr>
    </w:p>
    <w:p w:rsidR="00844676" w:rsidRPr="00772652" w:rsidRDefault="00844676" w:rsidP="00844676">
      <w:pPr>
        <w:pStyle w:val="ListParagraph"/>
        <w:ind w:left="1418"/>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6B1017E6"/>
    <w:multiLevelType w:val="hybridMultilevel"/>
    <w:tmpl w:val="0280414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0766B0"/>
    <w:rsid w:val="00005CE4"/>
    <w:rsid w:val="0003207D"/>
    <w:rsid w:val="00057A13"/>
    <w:rsid w:val="000766B0"/>
    <w:rsid w:val="000B4EBC"/>
    <w:rsid w:val="000E6E7C"/>
    <w:rsid w:val="000F5AED"/>
    <w:rsid w:val="00103EBD"/>
    <w:rsid w:val="00115636"/>
    <w:rsid w:val="00131E32"/>
    <w:rsid w:val="00144020"/>
    <w:rsid w:val="00155479"/>
    <w:rsid w:val="0017522E"/>
    <w:rsid w:val="001951F3"/>
    <w:rsid w:val="001B7CD2"/>
    <w:rsid w:val="001B7DCE"/>
    <w:rsid w:val="001D3716"/>
    <w:rsid w:val="00257A5C"/>
    <w:rsid w:val="002A654C"/>
    <w:rsid w:val="002A6CEA"/>
    <w:rsid w:val="002C2BCF"/>
    <w:rsid w:val="003027F3"/>
    <w:rsid w:val="00332F87"/>
    <w:rsid w:val="00384308"/>
    <w:rsid w:val="003D15B1"/>
    <w:rsid w:val="003D5620"/>
    <w:rsid w:val="00414AB3"/>
    <w:rsid w:val="00416DB4"/>
    <w:rsid w:val="00422894"/>
    <w:rsid w:val="00442039"/>
    <w:rsid w:val="004A0671"/>
    <w:rsid w:val="004B75D4"/>
    <w:rsid w:val="004C6469"/>
    <w:rsid w:val="004D1816"/>
    <w:rsid w:val="004E1F5B"/>
    <w:rsid w:val="0050321E"/>
    <w:rsid w:val="00536447"/>
    <w:rsid w:val="005E4112"/>
    <w:rsid w:val="00656BBB"/>
    <w:rsid w:val="006A37C1"/>
    <w:rsid w:val="006C6F39"/>
    <w:rsid w:val="00710FE0"/>
    <w:rsid w:val="00767AA3"/>
    <w:rsid w:val="00771862"/>
    <w:rsid w:val="00772652"/>
    <w:rsid w:val="00783CE5"/>
    <w:rsid w:val="007E7F84"/>
    <w:rsid w:val="00844676"/>
    <w:rsid w:val="0085179F"/>
    <w:rsid w:val="008A4A2F"/>
    <w:rsid w:val="008A5C51"/>
    <w:rsid w:val="008C7D13"/>
    <w:rsid w:val="008E2AF2"/>
    <w:rsid w:val="00950F7C"/>
    <w:rsid w:val="009630A0"/>
    <w:rsid w:val="00963196"/>
    <w:rsid w:val="00995BDF"/>
    <w:rsid w:val="009A3DC8"/>
    <w:rsid w:val="009E7D83"/>
    <w:rsid w:val="00A0316D"/>
    <w:rsid w:val="00A12721"/>
    <w:rsid w:val="00A26DF3"/>
    <w:rsid w:val="00AD3DB7"/>
    <w:rsid w:val="00B34969"/>
    <w:rsid w:val="00B52584"/>
    <w:rsid w:val="00B97317"/>
    <w:rsid w:val="00BA73A1"/>
    <w:rsid w:val="00BC7A68"/>
    <w:rsid w:val="00C43663"/>
    <w:rsid w:val="00C96088"/>
    <w:rsid w:val="00CD1F13"/>
    <w:rsid w:val="00CD235D"/>
    <w:rsid w:val="00CF1235"/>
    <w:rsid w:val="00CF430D"/>
    <w:rsid w:val="00D00D62"/>
    <w:rsid w:val="00D254E6"/>
    <w:rsid w:val="00D5469B"/>
    <w:rsid w:val="00D67865"/>
    <w:rsid w:val="00DE3688"/>
    <w:rsid w:val="00E52CC9"/>
    <w:rsid w:val="00E94B9D"/>
    <w:rsid w:val="00EB4EAF"/>
    <w:rsid w:val="00EF2176"/>
    <w:rsid w:val="00F0757A"/>
    <w:rsid w:val="00F313A7"/>
    <w:rsid w:val="00F41480"/>
    <w:rsid w:val="00F43081"/>
    <w:rsid w:val="00FB6917"/>
    <w:rsid w:val="00FE2FAD"/>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7AAB826-7C6F-4E5B-BE80-3108B3E8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nikita khobragade</cp:lastModifiedBy>
  <cp:revision>18</cp:revision>
  <cp:lastPrinted>1900-01-01T07:00:00Z</cp:lastPrinted>
  <dcterms:created xsi:type="dcterms:W3CDTF">2022-01-11T05:27:00Z</dcterms:created>
  <dcterms:modified xsi:type="dcterms:W3CDTF">2024-06-20T10:44:00Z</dcterms:modified>
</cp:coreProperties>
</file>